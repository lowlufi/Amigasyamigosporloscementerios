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27AC8" w14:textId="77777777" w:rsidR="00CF1542" w:rsidRDefault="00BF29D7" w:rsidP="00190514">
      <w:pPr>
        <w:pStyle w:val="Ttulo1"/>
        <w:jc w:val="both"/>
        <w:rPr>
          <w:rFonts w:ascii="Times New Roman" w:hAnsi="Times New Roman" w:cs="Times New Roman"/>
          <w:lang w:val="es-CL"/>
        </w:rPr>
      </w:pPr>
      <w:r w:rsidRPr="00CF1542">
        <w:rPr>
          <w:rFonts w:ascii="Times New Roman" w:hAnsi="Times New Roman" w:cs="Times New Roman"/>
          <w:sz w:val="56"/>
          <w:szCs w:val="56"/>
          <w:lang w:val="es-CL"/>
        </w:rPr>
        <w:t>Informe</w:t>
      </w:r>
      <w:r w:rsidR="00A25F67" w:rsidRPr="00CF1542">
        <w:rPr>
          <w:rFonts w:ascii="Times New Roman" w:hAnsi="Times New Roman" w:cs="Times New Roman"/>
          <w:lang w:val="es-CL"/>
        </w:rPr>
        <w:t xml:space="preserve"> </w:t>
      </w:r>
    </w:p>
    <w:p w14:paraId="5FF2FEFD" w14:textId="52DADBB9" w:rsidR="00A9204E" w:rsidRPr="00CF1542" w:rsidRDefault="00A25F67" w:rsidP="00190514">
      <w:pPr>
        <w:pStyle w:val="Ttulo1"/>
        <w:ind w:left="720" w:hanging="720"/>
        <w:jc w:val="both"/>
        <w:rPr>
          <w:rFonts w:ascii="Times New Roman" w:hAnsi="Times New Roman" w:cs="Times New Roman"/>
          <w:lang w:val="es-CL"/>
        </w:rPr>
      </w:pPr>
      <w:r w:rsidRPr="00CF1542">
        <w:rPr>
          <w:rFonts w:ascii="Times New Roman" w:hAnsi="Times New Roman" w:cs="Times New Roman"/>
          <w:sz w:val="36"/>
          <w:szCs w:val="36"/>
          <w:lang w:val="es-CL"/>
        </w:rPr>
        <w:t>Amigas</w:t>
      </w:r>
      <w:r w:rsidRPr="00CF1542">
        <w:rPr>
          <w:rFonts w:ascii="Times New Roman" w:hAnsi="Times New Roman" w:cs="Times New Roman"/>
          <w:lang w:val="es-CL"/>
        </w:rPr>
        <w:t xml:space="preserve"> y amigos por los cementerios </w:t>
      </w:r>
      <w:r w:rsidR="00190514">
        <w:rPr>
          <w:rFonts w:ascii="Times New Roman" w:hAnsi="Times New Roman" w:cs="Times New Roman"/>
          <w:lang w:val="es-CL"/>
        </w:rPr>
        <w:t>patrimoniales</w:t>
      </w:r>
      <w:r w:rsidRPr="00CF1542">
        <w:rPr>
          <w:rFonts w:ascii="Times New Roman" w:hAnsi="Times New Roman" w:cs="Times New Roman"/>
          <w:lang w:val="es-CL"/>
        </w:rPr>
        <w:t xml:space="preserve"> de Valparaíso</w:t>
      </w:r>
    </w:p>
    <w:p w14:paraId="7B27BCC2" w14:textId="77777777" w:rsidR="00A25F67" w:rsidRPr="00CF1542" w:rsidRDefault="00A25F67" w:rsidP="00190514">
      <w:pPr>
        <w:jc w:val="both"/>
        <w:rPr>
          <w:rFonts w:ascii="Times New Roman" w:hAnsi="Times New Roman" w:cs="Times New Roman"/>
          <w:lang w:val="es-CL"/>
        </w:rPr>
      </w:pPr>
    </w:p>
    <w:p w14:paraId="724FDE97" w14:textId="77777777" w:rsidR="00A25F67" w:rsidRPr="00CF1542" w:rsidRDefault="00A25F67" w:rsidP="00190514">
      <w:pPr>
        <w:jc w:val="both"/>
        <w:rPr>
          <w:rFonts w:ascii="Times New Roman" w:hAnsi="Times New Roman" w:cs="Times New Roman"/>
          <w:lang w:val="es-CL"/>
        </w:rPr>
      </w:pPr>
    </w:p>
    <w:p w14:paraId="085C72B0" w14:textId="77777777" w:rsidR="00CF1542" w:rsidRPr="00CF1542" w:rsidRDefault="00CF1542" w:rsidP="00190514">
      <w:pPr>
        <w:jc w:val="both"/>
        <w:rPr>
          <w:rFonts w:ascii="Times New Roman" w:hAnsi="Times New Roman" w:cs="Times New Roman"/>
          <w:lang w:val="es-CL"/>
        </w:rPr>
      </w:pPr>
    </w:p>
    <w:p w14:paraId="61F87DCD" w14:textId="3A34A54B" w:rsidR="00CF1542" w:rsidRPr="00CF1542" w:rsidRDefault="00CF1542" w:rsidP="00190514">
      <w:pPr>
        <w:jc w:val="both"/>
        <w:rPr>
          <w:rFonts w:asciiTheme="majorHAnsi" w:hAnsiTheme="majorHAnsi" w:cstheme="majorHAnsi"/>
          <w:lang w:val="es-CL"/>
        </w:rPr>
      </w:pPr>
      <w:r w:rsidRPr="00CF1542">
        <w:rPr>
          <w:rFonts w:asciiTheme="majorHAnsi" w:hAnsiTheme="majorHAnsi" w:cstheme="majorHAnsi"/>
          <w:lang w:val="es-CL"/>
        </w:rPr>
        <w:t>Es una primera vista</w:t>
      </w:r>
      <w:r>
        <w:rPr>
          <w:rFonts w:asciiTheme="majorHAnsi" w:hAnsiTheme="majorHAnsi" w:cstheme="majorHAnsi"/>
          <w:lang w:val="es-CL"/>
        </w:rPr>
        <w:t>,</w:t>
      </w:r>
      <w:r w:rsidRPr="00CF1542">
        <w:rPr>
          <w:rFonts w:asciiTheme="majorHAnsi" w:hAnsiTheme="majorHAnsi" w:cstheme="majorHAnsi"/>
          <w:lang w:val="es-CL"/>
        </w:rPr>
        <w:t xml:space="preserve"> </w:t>
      </w:r>
      <w:r>
        <w:rPr>
          <w:rFonts w:asciiTheme="majorHAnsi" w:hAnsiTheme="majorHAnsi" w:cstheme="majorHAnsi"/>
          <w:lang w:val="es-CL"/>
        </w:rPr>
        <w:t xml:space="preserve">es un ejemplo del </w:t>
      </w:r>
      <w:r w:rsidRPr="00CF1542">
        <w:rPr>
          <w:rFonts w:asciiTheme="majorHAnsi" w:hAnsiTheme="majorHAnsi" w:cstheme="majorHAnsi"/>
          <w:lang w:val="es-CL"/>
        </w:rPr>
        <w:t xml:space="preserve">sitio </w:t>
      </w:r>
      <w:r w:rsidRPr="00CF1542">
        <w:rPr>
          <w:rFonts w:asciiTheme="majorHAnsi" w:hAnsiTheme="majorHAnsi" w:cstheme="majorHAnsi"/>
          <w:lang w:val="es-CL"/>
        </w:rPr>
        <w:t>web</w:t>
      </w:r>
      <w:r w:rsidRPr="00CF1542">
        <w:rPr>
          <w:rFonts w:asciiTheme="majorHAnsi" w:hAnsiTheme="majorHAnsi" w:cstheme="majorHAnsi"/>
          <w:lang w:val="es-CL"/>
        </w:rPr>
        <w:t xml:space="preserve"> </w:t>
      </w:r>
      <w:r>
        <w:rPr>
          <w:rFonts w:asciiTheme="majorHAnsi" w:hAnsiTheme="majorHAnsi" w:cstheme="majorHAnsi"/>
          <w:lang w:val="es-CL"/>
        </w:rPr>
        <w:t>estático que tiene como propósito dar una visibilidad</w:t>
      </w:r>
      <w:r w:rsidRPr="00CF1542">
        <w:rPr>
          <w:rFonts w:asciiTheme="majorHAnsi" w:hAnsiTheme="majorHAnsi" w:cstheme="majorHAnsi"/>
          <w:lang w:val="es-CL"/>
        </w:rPr>
        <w:t xml:space="preserve"> </w:t>
      </w:r>
      <w:r>
        <w:rPr>
          <w:rFonts w:asciiTheme="majorHAnsi" w:hAnsiTheme="majorHAnsi" w:cstheme="majorHAnsi"/>
          <w:lang w:val="es-CL"/>
        </w:rPr>
        <w:t>al</w:t>
      </w:r>
      <w:r w:rsidRPr="00CF1542">
        <w:rPr>
          <w:rFonts w:asciiTheme="majorHAnsi" w:hAnsiTheme="majorHAnsi" w:cstheme="majorHAnsi"/>
          <w:lang w:val="es-CL"/>
        </w:rPr>
        <w:t xml:space="preserve"> </w:t>
      </w:r>
      <w:r w:rsidRPr="00CF1542">
        <w:rPr>
          <w:rFonts w:asciiTheme="majorHAnsi" w:hAnsiTheme="majorHAnsi" w:cstheme="majorHAnsi"/>
          <w:lang w:val="es-CL"/>
        </w:rPr>
        <w:t>proyecto</w:t>
      </w:r>
      <w:r>
        <w:rPr>
          <w:rFonts w:asciiTheme="majorHAnsi" w:hAnsiTheme="majorHAnsi" w:cstheme="majorHAnsi"/>
          <w:lang w:val="es-CL"/>
        </w:rPr>
        <w:t xml:space="preserve"> en el cual se está trabajando,</w:t>
      </w:r>
      <w:r w:rsidRPr="00CF1542">
        <w:rPr>
          <w:rFonts w:asciiTheme="majorHAnsi" w:hAnsiTheme="majorHAnsi" w:cstheme="majorHAnsi"/>
          <w:lang w:val="es-CL"/>
        </w:rPr>
        <w:t xml:space="preserve"> y lo que </w:t>
      </w:r>
      <w:r>
        <w:rPr>
          <w:rFonts w:asciiTheme="majorHAnsi" w:hAnsiTheme="majorHAnsi" w:cstheme="majorHAnsi"/>
          <w:lang w:val="es-CL"/>
        </w:rPr>
        <w:t xml:space="preserve">está </w:t>
      </w:r>
      <w:r w:rsidRPr="00CF1542">
        <w:rPr>
          <w:rFonts w:asciiTheme="majorHAnsi" w:hAnsiTheme="majorHAnsi" w:cstheme="majorHAnsi"/>
          <w:lang w:val="es-CL"/>
        </w:rPr>
        <w:t>hecho</w:t>
      </w:r>
      <w:r>
        <w:rPr>
          <w:rFonts w:asciiTheme="majorHAnsi" w:hAnsiTheme="majorHAnsi" w:cstheme="majorHAnsi"/>
          <w:lang w:val="es-CL"/>
        </w:rPr>
        <w:t>, además una ge</w:t>
      </w:r>
      <w:r w:rsidRPr="00CF1542">
        <w:rPr>
          <w:rFonts w:asciiTheme="majorHAnsi" w:hAnsiTheme="majorHAnsi" w:cstheme="majorHAnsi"/>
          <w:lang w:val="es-CL"/>
        </w:rPr>
        <w:t xml:space="preserve">olocalización de los </w:t>
      </w:r>
      <w:r w:rsidRPr="00CF1542">
        <w:rPr>
          <w:rFonts w:asciiTheme="majorHAnsi" w:hAnsiTheme="majorHAnsi" w:cstheme="majorHAnsi"/>
          <w:lang w:val="es-CL"/>
        </w:rPr>
        <w:t>cementerios</w:t>
      </w:r>
      <w:r>
        <w:rPr>
          <w:rFonts w:asciiTheme="majorHAnsi" w:hAnsiTheme="majorHAnsi" w:cstheme="majorHAnsi"/>
          <w:lang w:val="es-CL"/>
        </w:rPr>
        <w:t xml:space="preserve"> a los que se ha visitado.</w:t>
      </w:r>
      <w:r w:rsidRPr="00CF1542">
        <w:rPr>
          <w:rFonts w:asciiTheme="majorHAnsi" w:hAnsiTheme="majorHAnsi" w:cstheme="majorHAnsi"/>
          <w:lang w:val="es-CL"/>
        </w:rPr>
        <w:t xml:space="preserve"> </w:t>
      </w:r>
    </w:p>
    <w:p w14:paraId="3230D00D" w14:textId="77777777" w:rsidR="00CF1542" w:rsidRPr="00CF1542" w:rsidRDefault="00CF1542" w:rsidP="00190514">
      <w:pPr>
        <w:jc w:val="both"/>
        <w:rPr>
          <w:rFonts w:asciiTheme="majorHAnsi" w:hAnsiTheme="majorHAnsi" w:cstheme="majorHAnsi"/>
          <w:lang w:val="es-CL"/>
        </w:rPr>
      </w:pPr>
    </w:p>
    <w:p w14:paraId="42C7DC55" w14:textId="77777777" w:rsidR="00CF1542" w:rsidRPr="00CF1542" w:rsidRDefault="00CF1542" w:rsidP="00190514">
      <w:pPr>
        <w:jc w:val="both"/>
        <w:rPr>
          <w:rFonts w:asciiTheme="majorHAnsi" w:hAnsiTheme="majorHAnsi" w:cstheme="majorHAnsi"/>
          <w:lang w:val="es-CL"/>
        </w:rPr>
      </w:pPr>
    </w:p>
    <w:p w14:paraId="03791234" w14:textId="7F983746" w:rsidR="00A25F67" w:rsidRDefault="00BF29D7" w:rsidP="00190514">
      <w:pPr>
        <w:jc w:val="both"/>
        <w:rPr>
          <w:rFonts w:asciiTheme="majorHAnsi" w:hAnsiTheme="majorHAnsi" w:cstheme="majorHAnsi"/>
          <w:lang w:val="es-CL"/>
        </w:rPr>
      </w:pPr>
      <w:r w:rsidRPr="00CF1542">
        <w:rPr>
          <w:rFonts w:asciiTheme="majorHAnsi" w:hAnsiTheme="majorHAnsi" w:cstheme="majorHAnsi"/>
          <w:lang w:val="es-CL"/>
        </w:rPr>
        <w:t xml:space="preserve">Para la </w:t>
      </w:r>
      <w:r w:rsidR="00CF1542" w:rsidRPr="00CF1542">
        <w:rPr>
          <w:rFonts w:asciiTheme="majorHAnsi" w:hAnsiTheme="majorHAnsi" w:cstheme="majorHAnsi"/>
          <w:lang w:val="es-CL"/>
        </w:rPr>
        <w:t>adquisición</w:t>
      </w:r>
      <w:r w:rsidRPr="00CF1542">
        <w:rPr>
          <w:rFonts w:asciiTheme="majorHAnsi" w:hAnsiTheme="majorHAnsi" w:cstheme="majorHAnsi"/>
          <w:lang w:val="es-CL"/>
        </w:rPr>
        <w:t xml:space="preserve"> de</w:t>
      </w:r>
      <w:r w:rsidR="00CF1542" w:rsidRPr="00CF1542">
        <w:rPr>
          <w:rFonts w:asciiTheme="majorHAnsi" w:hAnsiTheme="majorHAnsi" w:cstheme="majorHAnsi"/>
          <w:lang w:val="es-CL"/>
        </w:rPr>
        <w:t xml:space="preserve"> un </w:t>
      </w:r>
      <w:r w:rsidR="00CF1542" w:rsidRPr="00CF1542">
        <w:rPr>
          <w:rFonts w:asciiTheme="majorHAnsi" w:hAnsiTheme="majorHAnsi" w:cstheme="majorHAnsi"/>
          <w:b/>
          <w:bCs/>
          <w:lang w:val="es-CL"/>
        </w:rPr>
        <w:t>dominio</w:t>
      </w:r>
      <w:r w:rsidR="00CF1542">
        <w:rPr>
          <w:rFonts w:asciiTheme="majorHAnsi" w:hAnsiTheme="majorHAnsi" w:cstheme="majorHAnsi"/>
          <w:b/>
          <w:bCs/>
          <w:lang w:val="es-CL"/>
        </w:rPr>
        <w:t xml:space="preserve"> .cl</w:t>
      </w:r>
      <w:r w:rsidR="00CF1542" w:rsidRPr="00CF1542">
        <w:rPr>
          <w:rFonts w:asciiTheme="majorHAnsi" w:hAnsiTheme="majorHAnsi" w:cstheme="majorHAnsi"/>
          <w:lang w:val="es-CL"/>
        </w:rPr>
        <w:t xml:space="preserve"> tiene un v</w:t>
      </w:r>
      <w:r w:rsidR="00CF1542">
        <w:rPr>
          <w:rFonts w:asciiTheme="majorHAnsi" w:hAnsiTheme="majorHAnsi" w:cstheme="majorHAnsi"/>
          <w:lang w:val="es-CL"/>
        </w:rPr>
        <w:t>alo</w:t>
      </w:r>
      <w:r w:rsidR="00CF1542" w:rsidRPr="00CF1542">
        <w:rPr>
          <w:rFonts w:asciiTheme="majorHAnsi" w:hAnsiTheme="majorHAnsi" w:cstheme="majorHAnsi"/>
          <w:lang w:val="es-CL"/>
        </w:rPr>
        <w:t>r</w:t>
      </w:r>
      <w:r w:rsidRPr="00CF1542">
        <w:rPr>
          <w:rFonts w:asciiTheme="majorHAnsi" w:hAnsiTheme="majorHAnsi" w:cstheme="majorHAnsi"/>
          <w:lang w:val="es-CL"/>
        </w:rPr>
        <w:t xml:space="preserve"> de 10mil</w:t>
      </w:r>
      <w:r w:rsidR="00CF1542">
        <w:rPr>
          <w:rFonts w:asciiTheme="majorHAnsi" w:hAnsiTheme="majorHAnsi" w:cstheme="majorHAnsi"/>
          <w:lang w:val="es-CL"/>
        </w:rPr>
        <w:t>, este pago se realiza de forma anual.</w:t>
      </w:r>
      <w:r w:rsidRPr="00CF1542">
        <w:rPr>
          <w:rFonts w:asciiTheme="majorHAnsi" w:hAnsiTheme="majorHAnsi" w:cstheme="majorHAnsi"/>
          <w:lang w:val="es-CL"/>
        </w:rPr>
        <w:t xml:space="preserve"> </w:t>
      </w:r>
    </w:p>
    <w:p w14:paraId="1CD4D10F" w14:textId="77777777" w:rsidR="00190514" w:rsidRDefault="00190514" w:rsidP="00190514">
      <w:pPr>
        <w:jc w:val="both"/>
        <w:rPr>
          <w:rFonts w:asciiTheme="majorHAnsi" w:hAnsiTheme="majorHAnsi" w:cstheme="majorHAnsi"/>
          <w:lang w:val="es-CL"/>
        </w:rPr>
      </w:pPr>
    </w:p>
    <w:p w14:paraId="5984A689" w14:textId="77777777" w:rsidR="00190514" w:rsidRDefault="00190514" w:rsidP="00190514">
      <w:pPr>
        <w:jc w:val="both"/>
        <w:rPr>
          <w:rFonts w:asciiTheme="majorHAnsi" w:hAnsiTheme="majorHAnsi" w:cstheme="majorHAnsi"/>
          <w:lang w:val="es-CL"/>
        </w:rPr>
      </w:pPr>
    </w:p>
    <w:p w14:paraId="5E9A2939" w14:textId="02E84440" w:rsidR="00190514" w:rsidRDefault="00190514" w:rsidP="00190514">
      <w:pPr>
        <w:jc w:val="center"/>
        <w:rPr>
          <w:rFonts w:asciiTheme="majorHAnsi" w:hAnsiTheme="majorHAnsi" w:cstheme="majorHAnsi"/>
          <w:lang w:val="es-CL"/>
        </w:rPr>
      </w:pPr>
      <w:r>
        <w:rPr>
          <w:noProof/>
        </w:rPr>
        <w:drawing>
          <wp:inline distT="0" distB="0" distL="0" distR="0" wp14:anchorId="238EFC7B" wp14:editId="7D9EEB84">
            <wp:extent cx="2875225" cy="3359814"/>
            <wp:effectExtent l="19050" t="0" r="20955" b="964565"/>
            <wp:docPr id="1453617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7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221" cy="33668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B75EFD1" w14:textId="77777777" w:rsidR="00190514" w:rsidRPr="00CF1542" w:rsidRDefault="00190514" w:rsidP="00190514">
      <w:pPr>
        <w:jc w:val="both"/>
        <w:rPr>
          <w:rFonts w:asciiTheme="majorHAnsi" w:hAnsiTheme="majorHAnsi" w:cstheme="majorHAnsi"/>
          <w:lang w:val="es-CL"/>
        </w:rPr>
      </w:pPr>
    </w:p>
    <w:p w14:paraId="168E89FB" w14:textId="77777777" w:rsidR="00BF29D7" w:rsidRPr="00CF1542" w:rsidRDefault="00BF29D7" w:rsidP="00190514">
      <w:pPr>
        <w:jc w:val="both"/>
        <w:rPr>
          <w:rFonts w:asciiTheme="majorHAnsi" w:hAnsiTheme="majorHAnsi" w:cstheme="majorHAnsi"/>
          <w:lang w:val="es-CL"/>
        </w:rPr>
      </w:pPr>
    </w:p>
    <w:p w14:paraId="5316E3B3" w14:textId="5294AC66" w:rsidR="00BF29D7" w:rsidRDefault="00CF1542" w:rsidP="00190514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>Dominios</w:t>
      </w:r>
      <w:r w:rsidR="00BF29D7" w:rsidRPr="00CF1542">
        <w:rPr>
          <w:rFonts w:asciiTheme="majorHAnsi" w:hAnsiTheme="majorHAnsi" w:cstheme="majorHAnsi"/>
          <w:lang w:val="es-CL"/>
        </w:rPr>
        <w:t xml:space="preserve"> probados y </w:t>
      </w:r>
      <w:r w:rsidRPr="00CF1542">
        <w:rPr>
          <w:rFonts w:asciiTheme="majorHAnsi" w:hAnsiTheme="majorHAnsi" w:cstheme="majorHAnsi"/>
          <w:lang w:val="es-CL"/>
        </w:rPr>
        <w:t>disponibles</w:t>
      </w:r>
      <w:r w:rsidR="00BF29D7" w:rsidRPr="00CF1542">
        <w:rPr>
          <w:rFonts w:asciiTheme="majorHAnsi" w:hAnsiTheme="majorHAnsi" w:cstheme="majorHAnsi"/>
          <w:lang w:val="es-CL"/>
        </w:rPr>
        <w:t>:</w:t>
      </w:r>
      <w:r>
        <w:rPr>
          <w:rFonts w:asciiTheme="majorHAnsi" w:hAnsiTheme="majorHAnsi" w:cstheme="majorHAnsi"/>
          <w:lang w:val="es-CL"/>
        </w:rPr>
        <w:t xml:space="preserve"> </w:t>
      </w:r>
    </w:p>
    <w:p w14:paraId="66019A24" w14:textId="09EC5494" w:rsidR="00CF1542" w:rsidRPr="00CF1542" w:rsidRDefault="00190514" w:rsidP="00190514">
      <w:pPr>
        <w:pStyle w:val="Prrafodelista"/>
        <w:numPr>
          <w:ilvl w:val="0"/>
          <w:numId w:val="27"/>
        </w:numPr>
        <w:jc w:val="both"/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c</w:t>
      </w:r>
      <w:r w:rsidR="00CF1542" w:rsidRPr="00CF1542">
        <w:rPr>
          <w:rFonts w:eastAsia="Times New Roman"/>
          <w:lang w:val="es-CL" w:eastAsia="es-CL"/>
        </w:rPr>
        <w:t>p</w:t>
      </w:r>
      <w:r w:rsidR="00CF1542">
        <w:rPr>
          <w:rFonts w:eastAsia="Times New Roman"/>
          <w:lang w:val="es-CL" w:eastAsia="es-CL"/>
        </w:rPr>
        <w:t>trimon</w:t>
      </w:r>
      <w:r w:rsidR="00CF1542" w:rsidRPr="00CF1542">
        <w:rPr>
          <w:rFonts w:eastAsia="Times New Roman"/>
          <w:lang w:val="es-CL" w:eastAsia="es-CL"/>
        </w:rPr>
        <w:t>iales.cl</w:t>
      </w:r>
    </w:p>
    <w:p w14:paraId="668343F2" w14:textId="579F895C" w:rsidR="00CF1542" w:rsidRPr="00CF1542" w:rsidRDefault="00190514" w:rsidP="00190514">
      <w:pPr>
        <w:pStyle w:val="Prrafodelista"/>
        <w:numPr>
          <w:ilvl w:val="0"/>
          <w:numId w:val="27"/>
        </w:numPr>
        <w:jc w:val="both"/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cpv</w:t>
      </w:r>
      <w:r w:rsidR="00CF1542" w:rsidRPr="00CF1542">
        <w:rPr>
          <w:rFonts w:eastAsia="Times New Roman"/>
          <w:lang w:val="es-CL" w:eastAsia="es-CL"/>
        </w:rPr>
        <w:t>.cl</w:t>
      </w:r>
      <w:r>
        <w:rPr>
          <w:rFonts w:eastAsia="Times New Roman"/>
          <w:lang w:val="es-CL" w:eastAsia="es-CL"/>
        </w:rPr>
        <w:t xml:space="preserve"> </w:t>
      </w:r>
      <w:r w:rsidR="00CF1542" w:rsidRPr="00CF1542">
        <w:rPr>
          <w:rFonts w:eastAsia="Times New Roman"/>
          <w:lang w:val="es-CL" w:eastAsia="es-CL"/>
        </w:rPr>
        <w:t>(</w:t>
      </w:r>
      <w:r w:rsidRPr="00CF1542">
        <w:rPr>
          <w:rFonts w:eastAsia="Times New Roman"/>
          <w:lang w:val="es-CL" w:eastAsia="es-CL"/>
        </w:rPr>
        <w:t>cementerios</w:t>
      </w:r>
      <w:r w:rsidR="00CF1542" w:rsidRPr="00CF1542">
        <w:rPr>
          <w:rFonts w:eastAsia="Times New Roman"/>
          <w:lang w:val="es-CL" w:eastAsia="es-CL"/>
        </w:rPr>
        <w:t xml:space="preserve"> </w:t>
      </w:r>
      <w:r>
        <w:rPr>
          <w:rFonts w:eastAsia="Times New Roman"/>
          <w:lang w:val="es-CL" w:eastAsia="es-CL"/>
        </w:rPr>
        <w:t>patrimoniales</w:t>
      </w:r>
      <w:r w:rsidR="00CF1542" w:rsidRPr="00CF1542">
        <w:rPr>
          <w:rFonts w:eastAsia="Times New Roman"/>
          <w:lang w:val="es-CL" w:eastAsia="es-CL"/>
        </w:rPr>
        <w:t xml:space="preserve"> </w:t>
      </w:r>
      <w:r w:rsidRPr="00CF1542">
        <w:rPr>
          <w:rFonts w:eastAsia="Times New Roman"/>
          <w:lang w:val="es-CL" w:eastAsia="es-CL"/>
        </w:rPr>
        <w:t>Valpo</w:t>
      </w:r>
      <w:r w:rsidR="00CF1542" w:rsidRPr="00CF1542">
        <w:rPr>
          <w:rFonts w:eastAsia="Times New Roman"/>
          <w:lang w:val="es-CL" w:eastAsia="es-CL"/>
        </w:rPr>
        <w:t>)</w:t>
      </w:r>
    </w:p>
    <w:p w14:paraId="697494C5" w14:textId="754E95F9" w:rsidR="00CF1542" w:rsidRPr="00CF1542" w:rsidRDefault="00190514" w:rsidP="00190514">
      <w:pPr>
        <w:pStyle w:val="Prrafodelista"/>
        <w:numPr>
          <w:ilvl w:val="0"/>
          <w:numId w:val="27"/>
        </w:numPr>
        <w:jc w:val="both"/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c</w:t>
      </w:r>
      <w:r w:rsidR="00CF1542" w:rsidRPr="00CF1542">
        <w:rPr>
          <w:rFonts w:eastAsia="Times New Roman"/>
          <w:lang w:val="es-CL" w:eastAsia="es-CL"/>
        </w:rPr>
        <w:t>ementeriosPatrimonialesValpo</w:t>
      </w:r>
      <w:r>
        <w:rPr>
          <w:rFonts w:eastAsia="Times New Roman"/>
          <w:lang w:val="es-CL" w:eastAsia="es-CL"/>
        </w:rPr>
        <w:t>.</w:t>
      </w:r>
      <w:r w:rsidR="00CF1542" w:rsidRPr="00CF1542">
        <w:rPr>
          <w:rFonts w:eastAsia="Times New Roman"/>
          <w:lang w:val="es-CL" w:eastAsia="es-CL"/>
        </w:rPr>
        <w:t>cl</w:t>
      </w:r>
    </w:p>
    <w:p w14:paraId="387C3504" w14:textId="62DC6A2A" w:rsidR="00CF1542" w:rsidRPr="00CF1542" w:rsidRDefault="00190514" w:rsidP="00190514">
      <w:pPr>
        <w:pStyle w:val="Prrafodelista"/>
        <w:numPr>
          <w:ilvl w:val="0"/>
          <w:numId w:val="27"/>
        </w:numPr>
        <w:jc w:val="both"/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c</w:t>
      </w:r>
      <w:r w:rsidR="00CF1542" w:rsidRPr="00CF1542">
        <w:rPr>
          <w:rFonts w:eastAsia="Times New Roman"/>
          <w:lang w:val="es-CL" w:eastAsia="es-CL"/>
        </w:rPr>
        <w:t>ementeriospatrimoniales</w:t>
      </w:r>
      <w:r>
        <w:rPr>
          <w:rFonts w:eastAsia="Times New Roman"/>
          <w:lang w:val="es-CL" w:eastAsia="es-CL"/>
        </w:rPr>
        <w:t>.</w:t>
      </w:r>
      <w:r w:rsidR="00CF1542" w:rsidRPr="00CF1542">
        <w:rPr>
          <w:rFonts w:eastAsia="Times New Roman"/>
          <w:lang w:val="es-CL" w:eastAsia="es-CL"/>
        </w:rPr>
        <w:t>cl</w:t>
      </w:r>
    </w:p>
    <w:p w14:paraId="100AA011" w14:textId="38C99BDF" w:rsidR="00CF1542" w:rsidRPr="00CF1542" w:rsidRDefault="00190514" w:rsidP="00190514">
      <w:pPr>
        <w:pStyle w:val="Prrafodelista"/>
        <w:numPr>
          <w:ilvl w:val="0"/>
          <w:numId w:val="27"/>
        </w:numPr>
        <w:jc w:val="both"/>
        <w:rPr>
          <w:rFonts w:eastAsia="Times New Roman"/>
          <w:lang w:val="es-CL" w:eastAsia="es-CL"/>
        </w:rPr>
      </w:pPr>
      <w:r>
        <w:rPr>
          <w:rFonts w:eastAsia="Times New Roman"/>
          <w:lang w:val="es-CL" w:eastAsia="es-CL"/>
        </w:rPr>
        <w:t>p</w:t>
      </w:r>
      <w:r w:rsidR="00CF1542" w:rsidRPr="00CF1542">
        <w:rPr>
          <w:rFonts w:eastAsia="Times New Roman"/>
          <w:lang w:val="es-CL" w:eastAsia="es-CL"/>
        </w:rPr>
        <w:t>atrimoniales.cl</w:t>
      </w:r>
    </w:p>
    <w:p w14:paraId="02AB55D7" w14:textId="77777777" w:rsidR="00CF1542" w:rsidRPr="00CF1542" w:rsidRDefault="00CF1542" w:rsidP="00190514">
      <w:pPr>
        <w:pStyle w:val="Prrafodelista"/>
        <w:numPr>
          <w:ilvl w:val="0"/>
          <w:numId w:val="27"/>
        </w:numPr>
        <w:jc w:val="both"/>
        <w:rPr>
          <w:rFonts w:eastAsia="Times New Roman"/>
          <w:lang w:val="es-CL" w:eastAsia="es-CL"/>
        </w:rPr>
      </w:pPr>
      <w:r w:rsidRPr="00CF1542">
        <w:rPr>
          <w:rFonts w:eastAsia="Times New Roman"/>
          <w:lang w:val="es-CL" w:eastAsia="es-CL"/>
        </w:rPr>
        <w:t>patrimonialesvalpo.cl</w:t>
      </w:r>
    </w:p>
    <w:p w14:paraId="2D5505E8" w14:textId="77777777" w:rsidR="00BF29D7" w:rsidRDefault="00BF29D7" w:rsidP="00190514">
      <w:pPr>
        <w:jc w:val="both"/>
        <w:rPr>
          <w:rFonts w:asciiTheme="majorHAnsi" w:hAnsiTheme="majorHAnsi" w:cstheme="majorHAnsi"/>
          <w:lang w:val="es-CL"/>
        </w:rPr>
      </w:pPr>
    </w:p>
    <w:p w14:paraId="4CC854D9" w14:textId="5B4DE4E4" w:rsidR="00CF1542" w:rsidRDefault="00554E3B" w:rsidP="00190514">
      <w:p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lastRenderedPageBreak/>
        <w:t>En cuanto a la</w:t>
      </w:r>
      <w:r w:rsidR="00CF1542" w:rsidRPr="00CF1542">
        <w:rPr>
          <w:rFonts w:asciiTheme="majorHAnsi" w:hAnsiTheme="majorHAnsi" w:cstheme="majorHAnsi"/>
          <w:lang w:val="es-CL"/>
        </w:rPr>
        <w:t xml:space="preserve"> adquisición de un </w:t>
      </w:r>
      <w:r w:rsidR="00CF1542" w:rsidRPr="00CF1542">
        <w:rPr>
          <w:rFonts w:asciiTheme="majorHAnsi" w:hAnsiTheme="majorHAnsi" w:cstheme="majorHAnsi"/>
          <w:b/>
          <w:bCs/>
          <w:lang w:val="es-CL"/>
        </w:rPr>
        <w:t>dominio</w:t>
      </w:r>
      <w:r w:rsidR="00190514">
        <w:rPr>
          <w:rFonts w:asciiTheme="majorHAnsi" w:hAnsiTheme="majorHAnsi" w:cstheme="majorHAnsi"/>
          <w:b/>
          <w:bCs/>
          <w:lang w:val="es-CL"/>
        </w:rPr>
        <w:t xml:space="preserve"> .</w:t>
      </w:r>
      <w:r w:rsidR="00CF1542">
        <w:rPr>
          <w:rFonts w:asciiTheme="majorHAnsi" w:hAnsiTheme="majorHAnsi" w:cstheme="majorHAnsi"/>
          <w:b/>
          <w:bCs/>
          <w:lang w:val="es-CL"/>
        </w:rPr>
        <w:t>c</w:t>
      </w:r>
      <w:r w:rsidR="00CF1542">
        <w:rPr>
          <w:rFonts w:asciiTheme="majorHAnsi" w:hAnsiTheme="majorHAnsi" w:cstheme="majorHAnsi"/>
          <w:b/>
          <w:bCs/>
          <w:lang w:val="es-CL"/>
        </w:rPr>
        <w:t>om</w:t>
      </w:r>
      <w:r w:rsidR="00CF1542" w:rsidRPr="00CF1542">
        <w:rPr>
          <w:rFonts w:asciiTheme="majorHAnsi" w:hAnsiTheme="majorHAnsi" w:cstheme="majorHAnsi"/>
          <w:lang w:val="es-CL"/>
        </w:rPr>
        <w:t xml:space="preserve"> </w:t>
      </w:r>
      <w:r>
        <w:rPr>
          <w:rFonts w:asciiTheme="majorHAnsi" w:hAnsiTheme="majorHAnsi" w:cstheme="majorHAnsi"/>
          <w:lang w:val="es-CL"/>
        </w:rPr>
        <w:t>su</w:t>
      </w:r>
      <w:r w:rsidR="00CF1542">
        <w:rPr>
          <w:rFonts w:asciiTheme="majorHAnsi" w:hAnsiTheme="majorHAnsi" w:cstheme="majorHAnsi"/>
          <w:lang w:val="es-CL"/>
        </w:rPr>
        <w:t xml:space="preserve"> valor puede </w:t>
      </w:r>
      <w:r>
        <w:rPr>
          <w:rFonts w:asciiTheme="majorHAnsi" w:hAnsiTheme="majorHAnsi" w:cstheme="majorHAnsi"/>
          <w:lang w:val="es-CL"/>
        </w:rPr>
        <w:t>variar,</w:t>
      </w:r>
      <w:r w:rsidR="00190514">
        <w:rPr>
          <w:rFonts w:asciiTheme="majorHAnsi" w:hAnsiTheme="majorHAnsi" w:cstheme="majorHAnsi"/>
          <w:lang w:val="es-CL"/>
        </w:rPr>
        <w:t xml:space="preserve"> aunque base es de </w:t>
      </w:r>
      <w:r w:rsidR="00190514">
        <w:rPr>
          <w:rStyle w:val="h-pricenumber"/>
        </w:rPr>
        <w:t>4,99</w:t>
      </w:r>
      <w:r w:rsidR="00190514">
        <w:rPr>
          <w:rStyle w:val="h-pricecurrency"/>
        </w:rPr>
        <w:t>€</w:t>
      </w:r>
      <w:r w:rsidR="00190514">
        <w:rPr>
          <w:rStyle w:val="h-pricesuffix"/>
        </w:rPr>
        <w:t xml:space="preserve"> </w:t>
      </w:r>
      <w:r w:rsidR="00190514">
        <w:rPr>
          <w:rFonts w:asciiTheme="majorHAnsi" w:hAnsiTheme="majorHAnsi" w:cstheme="majorHAnsi"/>
          <w:lang w:val="es-CL"/>
        </w:rPr>
        <w:t>los,</w:t>
      </w:r>
      <w:r w:rsidR="00CF1542">
        <w:rPr>
          <w:rFonts w:asciiTheme="majorHAnsi" w:hAnsiTheme="majorHAnsi" w:cstheme="majorHAnsi"/>
          <w:lang w:val="es-CL"/>
        </w:rPr>
        <w:t xml:space="preserve"> este pago se realiza de forma anual.</w:t>
      </w:r>
    </w:p>
    <w:p w14:paraId="0B4BF820" w14:textId="77777777" w:rsidR="00190514" w:rsidRDefault="00190514" w:rsidP="00190514">
      <w:pPr>
        <w:jc w:val="both"/>
        <w:rPr>
          <w:rFonts w:asciiTheme="majorHAnsi" w:hAnsiTheme="majorHAnsi" w:cstheme="majorHAnsi"/>
          <w:lang w:val="es-CL"/>
        </w:rPr>
      </w:pPr>
    </w:p>
    <w:p w14:paraId="151EB11A" w14:textId="7C7A9560" w:rsidR="00CF1542" w:rsidRDefault="00190514" w:rsidP="00190514">
      <w:pPr>
        <w:jc w:val="both"/>
        <w:rPr>
          <w:rFonts w:asciiTheme="majorHAnsi" w:hAnsiTheme="majorHAnsi" w:cstheme="majorHAnsi"/>
          <w:lang w:val="es-CL"/>
        </w:rPr>
      </w:pPr>
      <w:r w:rsidRPr="00190514">
        <w:rPr>
          <w:rFonts w:asciiTheme="majorHAnsi" w:hAnsiTheme="majorHAnsi" w:cstheme="majorHAnsi"/>
          <w:b/>
          <w:bCs/>
          <w:lang w:val="es-CL"/>
        </w:rPr>
        <w:t>Dominios</w:t>
      </w:r>
      <w:r>
        <w:rPr>
          <w:rFonts w:asciiTheme="majorHAnsi" w:hAnsiTheme="majorHAnsi" w:cstheme="majorHAnsi"/>
          <w:lang w:val="es-CL"/>
        </w:rPr>
        <w:t xml:space="preserve"> probados y disponibles:</w:t>
      </w:r>
    </w:p>
    <w:p w14:paraId="69B5DEE0" w14:textId="518538CA" w:rsidR="00190514" w:rsidRPr="00190514" w:rsidRDefault="00190514" w:rsidP="00190514">
      <w:pPr>
        <w:pStyle w:val="Prrafodelista"/>
        <w:numPr>
          <w:ilvl w:val="0"/>
          <w:numId w:val="28"/>
        </w:numPr>
        <w:jc w:val="both"/>
        <w:rPr>
          <w:rStyle w:val="h-pricesuffix"/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>cementeriospatrimonialesvalpo.com</w:t>
      </w:r>
    </w:p>
    <w:p w14:paraId="50D98F65" w14:textId="22B7FC64" w:rsidR="00190514" w:rsidRPr="00190514" w:rsidRDefault="00190514" w:rsidP="00190514">
      <w:pPr>
        <w:pStyle w:val="Prrafodelista"/>
        <w:numPr>
          <w:ilvl w:val="0"/>
          <w:numId w:val="28"/>
        </w:numPr>
        <w:jc w:val="both"/>
        <w:rPr>
          <w:rFonts w:asciiTheme="majorHAnsi" w:hAnsiTheme="majorHAnsi" w:cstheme="majorHAnsi"/>
          <w:lang w:val="es-CL"/>
        </w:rPr>
      </w:pPr>
      <w:r>
        <w:rPr>
          <w:rFonts w:asciiTheme="majorHAnsi" w:hAnsiTheme="majorHAnsi" w:cstheme="majorHAnsi"/>
          <w:lang w:val="es-CL"/>
        </w:rPr>
        <w:t>cementeriospatrimoniales.com</w:t>
      </w:r>
    </w:p>
    <w:p w14:paraId="67FDDBAF" w14:textId="77777777" w:rsidR="00190514" w:rsidRPr="00CF1542" w:rsidRDefault="00190514" w:rsidP="00190514">
      <w:pPr>
        <w:jc w:val="both"/>
        <w:rPr>
          <w:rFonts w:asciiTheme="majorHAnsi" w:hAnsiTheme="majorHAnsi" w:cstheme="majorHAnsi"/>
          <w:lang w:val="es-CL"/>
        </w:rPr>
      </w:pPr>
    </w:p>
    <w:p w14:paraId="4AD7AEFA" w14:textId="5AD670F1" w:rsidR="00BF29D7" w:rsidRDefault="00190514" w:rsidP="00190514">
      <w:pPr>
        <w:jc w:val="both"/>
        <w:rPr>
          <w:rFonts w:asciiTheme="majorHAnsi" w:hAnsiTheme="majorHAnsi" w:cstheme="majorHAnsi"/>
          <w:lang w:val="es-CL"/>
        </w:rPr>
      </w:pPr>
      <w:r w:rsidRPr="00190514">
        <w:rPr>
          <w:rFonts w:asciiTheme="majorHAnsi" w:hAnsiTheme="majorHAnsi" w:cstheme="majorHAnsi"/>
          <w:b/>
          <w:bCs/>
          <w:lang w:val="es-CL"/>
        </w:rPr>
        <w:t>Alojamiento</w:t>
      </w:r>
      <w:r>
        <w:rPr>
          <w:rFonts w:asciiTheme="majorHAnsi" w:hAnsiTheme="majorHAnsi" w:cstheme="majorHAnsi"/>
          <w:lang w:val="es-CL"/>
        </w:rPr>
        <w:t xml:space="preserve"> del sitio web el valor tiene como base 4.99$ dólares </w:t>
      </w:r>
    </w:p>
    <w:p w14:paraId="3EB864CC" w14:textId="49F1B0E4" w:rsidR="00190514" w:rsidRPr="00CF1542" w:rsidRDefault="00190514" w:rsidP="00190514">
      <w:pPr>
        <w:jc w:val="both"/>
        <w:rPr>
          <w:rFonts w:asciiTheme="majorHAnsi" w:hAnsiTheme="majorHAnsi" w:cstheme="majorHAnsi"/>
          <w:lang w:val="es-CL"/>
        </w:rPr>
      </w:pPr>
    </w:p>
    <w:p w14:paraId="19857A26" w14:textId="77777777" w:rsidR="00CF1542" w:rsidRPr="00CF1542" w:rsidRDefault="00CF1542" w:rsidP="00190514">
      <w:pPr>
        <w:jc w:val="both"/>
        <w:rPr>
          <w:rFonts w:ascii="Times New Roman" w:hAnsi="Times New Roman" w:cs="Times New Roman"/>
          <w:lang w:val="es-CL"/>
        </w:rPr>
      </w:pPr>
    </w:p>
    <w:sectPr w:rsidR="00CF1542" w:rsidRPr="00CF1542" w:rsidSect="00A25F6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72A1" w14:textId="77777777" w:rsidR="00A25F67" w:rsidRDefault="00A25F67" w:rsidP="00650219">
      <w:r>
        <w:separator/>
      </w:r>
    </w:p>
  </w:endnote>
  <w:endnote w:type="continuationSeparator" w:id="0">
    <w:p w14:paraId="51E6196A" w14:textId="77777777" w:rsidR="00A25F67" w:rsidRDefault="00A25F67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E8E5" w14:textId="77777777" w:rsidR="00A25F67" w:rsidRDefault="00A25F67" w:rsidP="00650219">
      <w:r>
        <w:separator/>
      </w:r>
    </w:p>
  </w:footnote>
  <w:footnote w:type="continuationSeparator" w:id="0">
    <w:p w14:paraId="29EFBAF8" w14:textId="77777777" w:rsidR="00A25F67" w:rsidRDefault="00A25F67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4829DF"/>
    <w:multiLevelType w:val="hybridMultilevel"/>
    <w:tmpl w:val="2CF2B8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4554418"/>
    <w:multiLevelType w:val="hybridMultilevel"/>
    <w:tmpl w:val="0A083F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87709106">
    <w:abstractNumId w:val="23"/>
  </w:num>
  <w:num w:numId="2" w16cid:durableId="1114203597">
    <w:abstractNumId w:val="12"/>
  </w:num>
  <w:num w:numId="3" w16cid:durableId="791165710">
    <w:abstractNumId w:val="10"/>
  </w:num>
  <w:num w:numId="4" w16cid:durableId="667682156">
    <w:abstractNumId w:val="26"/>
  </w:num>
  <w:num w:numId="5" w16cid:durableId="413280249">
    <w:abstractNumId w:val="13"/>
  </w:num>
  <w:num w:numId="6" w16cid:durableId="1546067629">
    <w:abstractNumId w:val="19"/>
  </w:num>
  <w:num w:numId="7" w16cid:durableId="325942443">
    <w:abstractNumId w:val="22"/>
  </w:num>
  <w:num w:numId="8" w16cid:durableId="2099905245">
    <w:abstractNumId w:val="9"/>
  </w:num>
  <w:num w:numId="9" w16cid:durableId="1786463681">
    <w:abstractNumId w:val="7"/>
  </w:num>
  <w:num w:numId="10" w16cid:durableId="1484278105">
    <w:abstractNumId w:val="6"/>
  </w:num>
  <w:num w:numId="11" w16cid:durableId="1890611714">
    <w:abstractNumId w:val="5"/>
  </w:num>
  <w:num w:numId="12" w16cid:durableId="1486625861">
    <w:abstractNumId w:val="4"/>
  </w:num>
  <w:num w:numId="13" w16cid:durableId="1115562462">
    <w:abstractNumId w:val="8"/>
  </w:num>
  <w:num w:numId="14" w16cid:durableId="801656976">
    <w:abstractNumId w:val="3"/>
  </w:num>
  <w:num w:numId="15" w16cid:durableId="1640107174">
    <w:abstractNumId w:val="2"/>
  </w:num>
  <w:num w:numId="16" w16cid:durableId="699234659">
    <w:abstractNumId w:val="1"/>
  </w:num>
  <w:num w:numId="17" w16cid:durableId="1922710912">
    <w:abstractNumId w:val="0"/>
  </w:num>
  <w:num w:numId="18" w16cid:durableId="1365133210">
    <w:abstractNumId w:val="15"/>
  </w:num>
  <w:num w:numId="19" w16cid:durableId="1133787622">
    <w:abstractNumId w:val="17"/>
  </w:num>
  <w:num w:numId="20" w16cid:durableId="379982724">
    <w:abstractNumId w:val="24"/>
  </w:num>
  <w:num w:numId="21" w16cid:durableId="1288046471">
    <w:abstractNumId w:val="20"/>
  </w:num>
  <w:num w:numId="22" w16cid:durableId="1316256549">
    <w:abstractNumId w:val="11"/>
  </w:num>
  <w:num w:numId="23" w16cid:durableId="1169564877">
    <w:abstractNumId w:val="27"/>
  </w:num>
  <w:num w:numId="24" w16cid:durableId="106312606">
    <w:abstractNumId w:val="16"/>
  </w:num>
  <w:num w:numId="25" w16cid:durableId="1515338396">
    <w:abstractNumId w:val="18"/>
  </w:num>
  <w:num w:numId="26" w16cid:durableId="562908612">
    <w:abstractNumId w:val="25"/>
  </w:num>
  <w:num w:numId="27" w16cid:durableId="511650359">
    <w:abstractNumId w:val="21"/>
  </w:num>
  <w:num w:numId="28" w16cid:durableId="7095685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67"/>
    <w:rsid w:val="00096D7E"/>
    <w:rsid w:val="00190514"/>
    <w:rsid w:val="0028533C"/>
    <w:rsid w:val="00405555"/>
    <w:rsid w:val="004323AE"/>
    <w:rsid w:val="004909D4"/>
    <w:rsid w:val="004E108E"/>
    <w:rsid w:val="00554E3B"/>
    <w:rsid w:val="00645252"/>
    <w:rsid w:val="00650219"/>
    <w:rsid w:val="006D3D74"/>
    <w:rsid w:val="0083569A"/>
    <w:rsid w:val="00A25F67"/>
    <w:rsid w:val="00A9204E"/>
    <w:rsid w:val="00BF29D7"/>
    <w:rsid w:val="00C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175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h-pricenumber">
    <w:name w:val="h-price__number"/>
    <w:basedOn w:val="Fuentedeprrafopredeter"/>
    <w:rsid w:val="00190514"/>
  </w:style>
  <w:style w:type="character" w:customStyle="1" w:styleId="h-pricecurrency">
    <w:name w:val="h-price__currency"/>
    <w:basedOn w:val="Fuentedeprrafopredeter"/>
    <w:rsid w:val="00190514"/>
  </w:style>
  <w:style w:type="character" w:customStyle="1" w:styleId="h-pricesuffix">
    <w:name w:val="h-price__suffix"/>
    <w:basedOn w:val="Fuentedeprrafopredeter"/>
    <w:rsid w:val="00190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\AppData\Local\Microsoft\Office\16.0\DTS\es-CL%7bCEA06C81-A373-4EB9-8846-3C3956DE0D6A%7d\%7b52DA19BC-7F39-43EB-80D7-DE3CF2B6384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{52DA19BC-7F39-43EB-80D7-DE3CF2B63849}tf02786999_win32</Template>
  <TotalTime>0</TotalTime>
  <Pages>2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2024-02-12T14:37:00Z</dcterms:created>
  <dcterms:modified xsi:type="dcterms:W3CDTF">2024-02-12T17:38:00Z</dcterms:modified>
</cp:coreProperties>
</file>